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2694" w14:textId="71D2EEA7" w:rsidR="001674ED" w:rsidRPr="00285094" w:rsidRDefault="00640570" w:rsidP="004F06C6">
      <w:pPr>
        <w:jc w:val="both"/>
        <w:rPr>
          <w:rFonts w:ascii="Helvetica" w:hAnsi="Helvetica"/>
        </w:rPr>
      </w:pPr>
      <w:r>
        <w:rPr>
          <w:rFonts w:ascii="Helvetica" w:hAnsi="Helvetica"/>
        </w:rPr>
        <w:t>Name</w:t>
      </w:r>
      <w:r w:rsidR="001674ED" w:rsidRPr="00285094">
        <w:rPr>
          <w:rFonts w:ascii="Helvetica" w:hAnsi="Helvetica"/>
        </w:rPr>
        <w:t>:</w:t>
      </w:r>
      <w:r w:rsidR="00C57F5D" w:rsidRPr="00285094">
        <w:rPr>
          <w:rFonts w:ascii="Helvetica" w:hAnsi="Helvetica"/>
        </w:rPr>
        <w:t xml:space="preserve"> </w:t>
      </w:r>
      <w:r w:rsidR="001674ED" w:rsidRPr="00285094">
        <w:rPr>
          <w:rFonts w:ascii="Helvetica" w:hAnsi="Helvetica"/>
        </w:rPr>
        <w:t>___________________</w:t>
      </w:r>
      <w:r w:rsidR="00C57F5D" w:rsidRPr="00285094">
        <w:rPr>
          <w:rFonts w:ascii="Helvetica" w:hAnsi="Helvetica"/>
        </w:rPr>
        <w:t>_______________________________</w:t>
      </w:r>
      <w:r w:rsidR="001674ED" w:rsidRPr="00285094">
        <w:rPr>
          <w:rFonts w:ascii="Helvetica" w:hAnsi="Helvetica"/>
        </w:rPr>
        <w:t xml:space="preserve"> </w:t>
      </w:r>
      <w:r>
        <w:rPr>
          <w:rFonts w:ascii="Helvetica" w:hAnsi="Helvetica"/>
        </w:rPr>
        <w:t>Student ID</w:t>
      </w:r>
      <w:r w:rsidR="001674ED" w:rsidRPr="00285094">
        <w:rPr>
          <w:rFonts w:ascii="Helvetica" w:hAnsi="Helvetica"/>
        </w:rPr>
        <w:t>:</w:t>
      </w:r>
      <w:r w:rsidR="00C57F5D" w:rsidRPr="00285094">
        <w:rPr>
          <w:rFonts w:ascii="Helvetica" w:hAnsi="Helvetica"/>
        </w:rPr>
        <w:t xml:space="preserve"> </w:t>
      </w:r>
      <w:r w:rsidR="001674ED" w:rsidRPr="00285094">
        <w:rPr>
          <w:rFonts w:ascii="Helvetica" w:hAnsi="Helvetica"/>
        </w:rPr>
        <w:t>________________</w:t>
      </w:r>
      <w:r w:rsidR="001674ED" w:rsidRPr="00285094">
        <w:rPr>
          <w:rFonts w:ascii="Helvetica" w:hAnsi="Helvetica"/>
        </w:rPr>
        <w:br/>
      </w:r>
    </w:p>
    <w:p w14:paraId="7FF0A8F8" w14:textId="76724C00" w:rsidR="00EE37C6" w:rsidRPr="00285094" w:rsidRDefault="00161B02" w:rsidP="00FB03DA">
      <w:pPr>
        <w:jc w:val="both"/>
        <w:rPr>
          <w:rFonts w:ascii="Helvetica" w:hAnsi="Helvetica"/>
          <w:b/>
        </w:rPr>
        <w:sectPr w:rsidR="00EE37C6" w:rsidRPr="00285094" w:rsidSect="005E0985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  <w:r w:rsidRPr="00285094">
        <w:rPr>
          <w:rFonts w:ascii="Helvetica" w:hAnsi="Helvetica"/>
          <w:b/>
        </w:rPr>
        <w:t>Section</w:t>
      </w:r>
      <w:r w:rsidR="00F321AA" w:rsidRPr="00285094">
        <w:rPr>
          <w:rFonts w:ascii="Helvetica" w:hAnsi="Helvetica"/>
          <w:b/>
        </w:rPr>
        <w:t xml:space="preserve"> 1.</w:t>
      </w:r>
      <w:r w:rsidR="00EE37C6" w:rsidRPr="00285094">
        <w:rPr>
          <w:rFonts w:ascii="Helvetica" w:hAnsi="Helvetica"/>
          <w:b/>
        </w:rPr>
        <w:t xml:space="preserve"> </w:t>
      </w:r>
      <w:r w:rsidR="00EF09C9" w:rsidRPr="00285094">
        <w:rPr>
          <w:rFonts w:ascii="Helvetica" w:hAnsi="Helvetica"/>
          <w:b/>
        </w:rPr>
        <w:t>Fill in the blanks</w:t>
      </w:r>
      <w:r w:rsidR="00FB03DA" w:rsidRPr="00285094">
        <w:rPr>
          <w:rFonts w:ascii="Helvetica" w:hAnsi="Helvetica"/>
          <w:b/>
        </w:rPr>
        <w:t xml:space="preserve"> [1</w:t>
      </w:r>
      <w:r w:rsidR="00903579" w:rsidRPr="00285094">
        <w:rPr>
          <w:rFonts w:ascii="Helvetica" w:hAnsi="Helvetica"/>
          <w:b/>
        </w:rPr>
        <w:t xml:space="preserve"> </w:t>
      </w:r>
      <w:r w:rsidRPr="00285094">
        <w:rPr>
          <w:rFonts w:ascii="Helvetica" w:hAnsi="Helvetica"/>
          <w:b/>
        </w:rPr>
        <w:t>mark each</w:t>
      </w:r>
      <w:r w:rsidR="00FB03DA" w:rsidRPr="00285094">
        <w:rPr>
          <w:rFonts w:ascii="Helvetica" w:hAnsi="Helvetica"/>
          <w:b/>
        </w:rPr>
        <w:t>]</w:t>
      </w:r>
    </w:p>
    <w:p w14:paraId="4E8F385D" w14:textId="77777777" w:rsidR="002A4328" w:rsidRPr="0028509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CPU</w:t>
      </w:r>
    </w:p>
    <w:p w14:paraId="677234CE" w14:textId="77777777" w:rsidR="00EE37C6" w:rsidRPr="0028509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RAM</w:t>
      </w:r>
    </w:p>
    <w:p w14:paraId="2360A7B1" w14:textId="77777777" w:rsidR="00EE37C6" w:rsidRPr="0028509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ROM</w:t>
      </w:r>
    </w:p>
    <w:p w14:paraId="24E080CA" w14:textId="52BB7526" w:rsidR="00EE37C6" w:rsidRPr="00285094" w:rsidRDefault="00161B02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Peripheral</w:t>
      </w:r>
    </w:p>
    <w:p w14:paraId="53B97E2D" w14:textId="3BFECB5C" w:rsidR="00EE37C6" w:rsidRPr="00285094" w:rsidRDefault="00161B02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System software</w:t>
      </w:r>
    </w:p>
    <w:p w14:paraId="0E5A3BD9" w14:textId="2D734CA6" w:rsidR="00EE37C6" w:rsidRPr="00285094" w:rsidRDefault="00161B02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  <w:sectPr w:rsidR="00EE37C6" w:rsidRPr="00285094" w:rsidSect="00EE37C6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  <w:r w:rsidRPr="00285094">
        <w:rPr>
          <w:rFonts w:ascii="Helvetica" w:hAnsi="Helvetica"/>
        </w:rPr>
        <w:t>Application software</w:t>
      </w:r>
    </w:p>
    <w:p w14:paraId="36B6B64B" w14:textId="77777777" w:rsidR="00EA2B7F" w:rsidRPr="00285094" w:rsidRDefault="00EA2B7F" w:rsidP="00EA2B7F">
      <w:pPr>
        <w:jc w:val="both"/>
        <w:rPr>
          <w:rFonts w:ascii="Helvetica" w:hAnsi="Helvetica"/>
        </w:rPr>
      </w:pPr>
    </w:p>
    <w:p w14:paraId="3125C6EF" w14:textId="29390A2C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>_____ Google Chrome</w:t>
      </w:r>
      <w:r w:rsidR="00920ED8" w:rsidRPr="00285094">
        <w:rPr>
          <w:rFonts w:ascii="Helvetica" w:hAnsi="Helvetica"/>
        </w:rPr>
        <w:t xml:space="preserve"> </w:t>
      </w:r>
      <w:r w:rsidR="00161B02" w:rsidRPr="00285094">
        <w:rPr>
          <w:rFonts w:ascii="Helvetica" w:hAnsi="Helvetica"/>
        </w:rPr>
        <w:t xml:space="preserve">is part of this type of </w:t>
      </w:r>
      <w:r w:rsidR="00285094" w:rsidRPr="00285094">
        <w:rPr>
          <w:rFonts w:ascii="Helvetica" w:hAnsi="Helvetica"/>
        </w:rPr>
        <w:t>software.</w:t>
      </w:r>
    </w:p>
    <w:p w14:paraId="1A7C3982" w14:textId="16B04C39" w:rsidR="00075AB8" w:rsidRPr="00285094" w:rsidRDefault="00E40B27" w:rsidP="00EE37C6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5C63A5">
        <w:rPr>
          <w:rFonts w:ascii="Helvetica" w:hAnsi="Helvetica"/>
        </w:rPr>
        <w:t>Turns on and off</w:t>
      </w:r>
      <w:r w:rsidR="00161B02" w:rsidRPr="00285094">
        <w:rPr>
          <w:rFonts w:ascii="Helvetica" w:hAnsi="Helvetica"/>
        </w:rPr>
        <w:t xml:space="preserve"> internal computer </w:t>
      </w:r>
      <w:r w:rsidR="00285094" w:rsidRPr="00285094">
        <w:rPr>
          <w:rFonts w:ascii="Helvetica" w:hAnsi="Helvetica"/>
        </w:rPr>
        <w:t>circuits.</w:t>
      </w:r>
    </w:p>
    <w:p w14:paraId="351C04C6" w14:textId="6D046124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 xml:space="preserve">It frees </w:t>
      </w:r>
      <w:r w:rsidR="004E6741">
        <w:rPr>
          <w:rFonts w:ascii="Helvetica" w:hAnsi="Helvetica"/>
        </w:rPr>
        <w:t>RAM</w:t>
      </w:r>
      <w:r w:rsidR="00161B02" w:rsidRPr="00285094">
        <w:rPr>
          <w:rFonts w:ascii="Helvetica" w:hAnsi="Helvetica"/>
        </w:rPr>
        <w:t xml:space="preserve"> so that it can be used by other </w:t>
      </w:r>
      <w:r w:rsidR="00285094" w:rsidRPr="00285094">
        <w:rPr>
          <w:rFonts w:ascii="Helvetica" w:hAnsi="Helvetica"/>
        </w:rPr>
        <w:t>programs.</w:t>
      </w:r>
    </w:p>
    <w:p w14:paraId="679D981C" w14:textId="72E991BC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Stores the BIOS</w:t>
      </w:r>
      <w:r w:rsidR="004E6741">
        <w:rPr>
          <w:rFonts w:ascii="Helvetica" w:hAnsi="Helvetica"/>
        </w:rPr>
        <w:t>.</w:t>
      </w:r>
    </w:p>
    <w:p w14:paraId="160C2880" w14:textId="4CACBB2C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Touchscreen</w:t>
      </w:r>
    </w:p>
    <w:p w14:paraId="003CBA9F" w14:textId="602D358C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Loads the drivers when you connect a USB microphone.</w:t>
      </w:r>
    </w:p>
    <w:p w14:paraId="5A3D46D0" w14:textId="009836AE" w:rsidR="00B77AD6" w:rsidRPr="00285094" w:rsidRDefault="00B77AD6" w:rsidP="00C4773F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Limits the access of files in secondary memory.</w:t>
      </w:r>
    </w:p>
    <w:p w14:paraId="1C06928B" w14:textId="6A766030" w:rsidR="00251054" w:rsidRPr="0028509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Translates computer instructions into hardware actions.</w:t>
      </w:r>
    </w:p>
    <w:p w14:paraId="625E2F66" w14:textId="079C7366" w:rsidR="009B5FD9" w:rsidRPr="00285094" w:rsidRDefault="00E40B27" w:rsidP="00F857BC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</w:rPr>
      </w:pPr>
      <w:r w:rsidRPr="00285094">
        <w:rPr>
          <w:rFonts w:ascii="Helvetica" w:hAnsi="Helvetica"/>
        </w:rPr>
        <w:t xml:space="preserve">_____ </w:t>
      </w:r>
      <w:r w:rsidR="00161B02" w:rsidRPr="00285094">
        <w:rPr>
          <w:rFonts w:ascii="Helvetica" w:hAnsi="Helvetica"/>
        </w:rPr>
        <w:t>Stores information and program data that are being executed.</w:t>
      </w:r>
    </w:p>
    <w:p w14:paraId="2D7568C5" w14:textId="25FDC0D3" w:rsidR="00EE37C6" w:rsidRPr="00285094" w:rsidRDefault="00161B02" w:rsidP="00A31369">
      <w:pPr>
        <w:jc w:val="both"/>
        <w:rPr>
          <w:rFonts w:ascii="Helvetica" w:hAnsi="Helvetica"/>
          <w:b/>
        </w:rPr>
      </w:pPr>
      <w:r w:rsidRPr="00285094">
        <w:rPr>
          <w:rFonts w:ascii="Helvetica" w:hAnsi="Helvetica"/>
          <w:b/>
        </w:rPr>
        <w:t>Section</w:t>
      </w:r>
      <w:r w:rsidR="00BE4FEC" w:rsidRPr="00285094">
        <w:rPr>
          <w:rFonts w:ascii="Helvetica" w:hAnsi="Helvetica"/>
          <w:b/>
        </w:rPr>
        <w:t xml:space="preserve"> 2: </w:t>
      </w:r>
      <w:r w:rsidRPr="00285094">
        <w:rPr>
          <w:rFonts w:ascii="Helvetica" w:hAnsi="Helvetica"/>
          <w:b/>
        </w:rPr>
        <w:t>Answer the following questions</w:t>
      </w:r>
      <w:r w:rsidR="00BE4FEC" w:rsidRPr="00285094">
        <w:rPr>
          <w:rFonts w:ascii="Helvetica" w:hAnsi="Helvetica"/>
          <w:b/>
        </w:rPr>
        <w:t>.</w:t>
      </w:r>
    </w:p>
    <w:p w14:paraId="4CA3A921" w14:textId="46D67C90" w:rsidR="00BE4FEC" w:rsidRPr="00285094" w:rsidRDefault="00BE4FEC" w:rsidP="00A31369">
      <w:pPr>
        <w:jc w:val="both"/>
        <w:rPr>
          <w:rFonts w:ascii="Helvetica" w:hAnsi="Helvetica"/>
          <w:b/>
        </w:rPr>
        <w:sectPr w:rsidR="00BE4FEC" w:rsidRPr="00285094" w:rsidSect="005E0985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3D9C4548" w14:textId="5C0FA44D" w:rsidR="000A74E4" w:rsidRPr="00285094" w:rsidRDefault="00BE4FEC" w:rsidP="00A31369">
      <w:pPr>
        <w:jc w:val="both"/>
        <w:rPr>
          <w:rFonts w:ascii="Helvetica" w:hAnsi="Helvetica"/>
          <w:bCs/>
        </w:rPr>
      </w:pPr>
      <w:r w:rsidRPr="00285094">
        <w:rPr>
          <w:rFonts w:ascii="Helvetica" w:hAnsi="Helvetica"/>
          <w:bCs/>
        </w:rPr>
        <w:t xml:space="preserve">1. </w:t>
      </w:r>
      <w:r w:rsidR="00161B02" w:rsidRPr="00285094">
        <w:rPr>
          <w:rFonts w:ascii="Helvetica" w:hAnsi="Helvetica"/>
          <w:bCs/>
        </w:rPr>
        <w:t xml:space="preserve">Explain how information is </w:t>
      </w:r>
      <w:r w:rsidR="00FC2594" w:rsidRPr="00285094">
        <w:rPr>
          <w:rFonts w:ascii="Helvetica" w:hAnsi="Helvetica"/>
          <w:bCs/>
        </w:rPr>
        <w:t>encoded</w:t>
      </w:r>
      <w:r w:rsidR="00161B02" w:rsidRPr="00285094">
        <w:rPr>
          <w:rFonts w:ascii="Helvetica" w:hAnsi="Helvetica"/>
          <w:bCs/>
        </w:rPr>
        <w:t xml:space="preserve"> in</w:t>
      </w:r>
      <w:r w:rsidR="003A297C">
        <w:rPr>
          <w:rFonts w:ascii="Helvetica" w:hAnsi="Helvetica"/>
          <w:bCs/>
        </w:rPr>
        <w:t>side</w:t>
      </w:r>
      <w:r w:rsidR="00161B02" w:rsidRPr="00285094">
        <w:rPr>
          <w:rFonts w:ascii="Helvetica" w:hAnsi="Helvetica"/>
          <w:bCs/>
        </w:rPr>
        <w:t xml:space="preserve"> a computer</w:t>
      </w:r>
      <w:r w:rsidR="00FC2594" w:rsidRPr="00285094">
        <w:rPr>
          <w:rFonts w:ascii="Helvetica" w:hAnsi="Helvetica"/>
          <w:bCs/>
        </w:rPr>
        <w:t>,</w:t>
      </w:r>
      <w:r w:rsidR="00161B02" w:rsidRPr="00285094">
        <w:rPr>
          <w:rFonts w:ascii="Helvetica" w:hAnsi="Helvetica"/>
          <w:bCs/>
        </w:rPr>
        <w:t xml:space="preserve"> and how this allows </w:t>
      </w:r>
      <w:r w:rsidR="004E6741">
        <w:rPr>
          <w:rFonts w:ascii="Helvetica" w:hAnsi="Helvetica"/>
          <w:bCs/>
        </w:rPr>
        <w:t>it to represent information</w:t>
      </w:r>
      <w:r w:rsidR="00161B02" w:rsidRPr="00285094">
        <w:rPr>
          <w:rFonts w:ascii="Helvetica" w:hAnsi="Helvetica"/>
          <w:bCs/>
        </w:rPr>
        <w:t>.</w:t>
      </w:r>
      <w:r w:rsidRPr="00285094">
        <w:rPr>
          <w:rFonts w:ascii="Helvetica" w:hAnsi="Helvetica"/>
          <w:bCs/>
        </w:rPr>
        <w:t xml:space="preserve"> [3 </w:t>
      </w:r>
      <w:r w:rsidR="00161B02" w:rsidRPr="00285094">
        <w:rPr>
          <w:rFonts w:ascii="Helvetica" w:hAnsi="Helvetica"/>
          <w:bCs/>
        </w:rPr>
        <w:t>marks</w:t>
      </w:r>
      <w:r w:rsidRPr="00285094">
        <w:rPr>
          <w:rFonts w:ascii="Helvetica" w:hAnsi="Helvetica"/>
          <w:bCs/>
        </w:rPr>
        <w:t>].</w:t>
      </w:r>
    </w:p>
    <w:p w14:paraId="6EC12F30" w14:textId="58D1345D" w:rsidR="00155439" w:rsidRPr="00493111" w:rsidRDefault="00155439" w:rsidP="00352567">
      <w:pPr>
        <w:pStyle w:val="NormalWeb"/>
        <w:rPr>
          <w:rFonts w:ascii="Helvetica" w:hAnsi="Helvetica"/>
          <w:sz w:val="22"/>
          <w:szCs w:val="22"/>
        </w:rPr>
      </w:pPr>
    </w:p>
    <w:p w14:paraId="53F632BA" w14:textId="15B20B46" w:rsidR="00615486" w:rsidRPr="00493111" w:rsidRDefault="00615486">
      <w:pPr>
        <w:rPr>
          <w:rFonts w:ascii="Helvetica" w:hAnsi="Helvetica"/>
        </w:rPr>
      </w:pPr>
    </w:p>
    <w:p w14:paraId="2704F71E" w14:textId="4ABB2022" w:rsidR="00486F5A" w:rsidRPr="00285094" w:rsidRDefault="00BE4FEC" w:rsidP="00BE4FEC">
      <w:pPr>
        <w:rPr>
          <w:rFonts w:ascii="Helvetica" w:hAnsi="Helvetica"/>
        </w:rPr>
      </w:pPr>
      <w:r w:rsidRPr="00285094">
        <w:rPr>
          <w:rFonts w:ascii="Helvetica" w:hAnsi="Helvetica"/>
          <w:bCs/>
        </w:rPr>
        <w:t xml:space="preserve">2. </w:t>
      </w:r>
      <w:r w:rsidR="00427B59" w:rsidRPr="00285094">
        <w:rPr>
          <w:rFonts w:ascii="Helvetica" w:hAnsi="Helvetica"/>
          <w:bCs/>
        </w:rPr>
        <w:t>Calculate the m</w:t>
      </w:r>
      <w:r w:rsidR="004E6741">
        <w:rPr>
          <w:rFonts w:ascii="Helvetica" w:hAnsi="Helvetica"/>
          <w:bCs/>
        </w:rPr>
        <w:t>i</w:t>
      </w:r>
      <w:r w:rsidR="00427B59" w:rsidRPr="00285094">
        <w:rPr>
          <w:rFonts w:ascii="Helvetica" w:hAnsi="Helvetica"/>
          <w:bCs/>
        </w:rPr>
        <w:t xml:space="preserve">nimum number of bits required to encode an alphabet of 800 different icons. Show all </w:t>
      </w:r>
      <w:r w:rsidR="004E6741">
        <w:rPr>
          <w:rFonts w:ascii="Helvetica" w:hAnsi="Helvetica"/>
          <w:bCs/>
        </w:rPr>
        <w:t xml:space="preserve">the </w:t>
      </w:r>
      <w:r w:rsidR="00427B59" w:rsidRPr="00285094">
        <w:rPr>
          <w:rFonts w:ascii="Helvetica" w:hAnsi="Helvetica"/>
          <w:bCs/>
        </w:rPr>
        <w:t xml:space="preserve">steps used to arrive at </w:t>
      </w:r>
      <w:r w:rsidR="004E6741">
        <w:rPr>
          <w:rFonts w:ascii="Helvetica" w:hAnsi="Helvetica"/>
          <w:bCs/>
        </w:rPr>
        <w:t>your</w:t>
      </w:r>
      <w:r w:rsidR="00427B59" w:rsidRPr="00285094">
        <w:rPr>
          <w:rFonts w:ascii="Helvetica" w:hAnsi="Helvetica"/>
          <w:bCs/>
        </w:rPr>
        <w:t xml:space="preserve"> answer.</w:t>
      </w:r>
      <w:r w:rsidR="00FB03DA" w:rsidRPr="00285094">
        <w:rPr>
          <w:rFonts w:ascii="Helvetica" w:hAnsi="Helvetica"/>
        </w:rPr>
        <w:t xml:space="preserve"> [3 </w:t>
      </w:r>
      <w:r w:rsidR="00427B59" w:rsidRPr="00285094">
        <w:rPr>
          <w:rFonts w:ascii="Helvetica" w:hAnsi="Helvetica"/>
        </w:rPr>
        <w:t>marks</w:t>
      </w:r>
      <w:r w:rsidR="00FB03DA" w:rsidRPr="00285094">
        <w:rPr>
          <w:rFonts w:ascii="Helvetica" w:hAnsi="Helvetica"/>
        </w:rPr>
        <w:t>]</w:t>
      </w:r>
    </w:p>
    <w:p w14:paraId="4D36E467" w14:textId="4DE51C96" w:rsidR="00282ED0" w:rsidRPr="00285094" w:rsidRDefault="00282ED0" w:rsidP="00C35099">
      <w:pPr>
        <w:rPr>
          <w:rFonts w:ascii="Helvetica" w:hAnsi="Helvetica"/>
        </w:rPr>
      </w:pPr>
    </w:p>
    <w:p w14:paraId="1A60318F" w14:textId="775A05CD" w:rsidR="00282ED0" w:rsidRPr="00285094" w:rsidRDefault="00282ED0" w:rsidP="00C35099">
      <w:pPr>
        <w:rPr>
          <w:rFonts w:ascii="Helvetica" w:hAnsi="Helvetica"/>
        </w:rPr>
      </w:pPr>
    </w:p>
    <w:p w14:paraId="529C6441" w14:textId="38CD214A" w:rsidR="009B5FD9" w:rsidRPr="00493111" w:rsidRDefault="00282ED0">
      <w:pPr>
        <w:rPr>
          <w:rFonts w:ascii="Helvetica" w:hAnsi="Helvetica"/>
        </w:rPr>
      </w:pPr>
      <w:r w:rsidRPr="00285094">
        <w:rPr>
          <w:rFonts w:ascii="Helvetica" w:hAnsi="Helvetica"/>
        </w:rPr>
        <w:t xml:space="preserve">3. </w:t>
      </w:r>
      <w:r w:rsidR="00427B59" w:rsidRPr="00285094">
        <w:rPr>
          <w:rFonts w:ascii="Helvetica" w:hAnsi="Helvetica"/>
        </w:rPr>
        <w:t xml:space="preserve">List three functions </w:t>
      </w:r>
      <w:r w:rsidR="004E6741">
        <w:rPr>
          <w:rFonts w:ascii="Helvetica" w:hAnsi="Helvetica"/>
        </w:rPr>
        <w:t>of</w:t>
      </w:r>
      <w:r w:rsidR="00427B59" w:rsidRPr="00285094">
        <w:rPr>
          <w:rFonts w:ascii="Helvetica" w:hAnsi="Helvetica"/>
        </w:rPr>
        <w:t xml:space="preserve"> an operating</w:t>
      </w:r>
      <w:r w:rsidR="004E6741">
        <w:rPr>
          <w:rFonts w:ascii="Helvetica" w:hAnsi="Helvetica"/>
        </w:rPr>
        <w:t xml:space="preserve"> system</w:t>
      </w:r>
      <w:r w:rsidR="009B5FD9" w:rsidRPr="00285094">
        <w:rPr>
          <w:rFonts w:ascii="Helvetica" w:hAnsi="Helvetica"/>
        </w:rPr>
        <w:t>.</w:t>
      </w:r>
      <w:r w:rsidR="00FB03DA" w:rsidRPr="00285094">
        <w:rPr>
          <w:rFonts w:ascii="Helvetica" w:hAnsi="Helvetica"/>
        </w:rPr>
        <w:t xml:space="preserve"> [3 </w:t>
      </w:r>
      <w:r w:rsidR="00427B59" w:rsidRPr="00285094">
        <w:rPr>
          <w:rFonts w:ascii="Helvetica" w:hAnsi="Helvetica"/>
        </w:rPr>
        <w:t>marks</w:t>
      </w:r>
      <w:r w:rsidR="00FB03DA" w:rsidRPr="00285094">
        <w:rPr>
          <w:rFonts w:ascii="Helvetica" w:hAnsi="Helvetica"/>
        </w:rPr>
        <w:t>]</w:t>
      </w:r>
    </w:p>
    <w:p w14:paraId="1220F992" w14:textId="77777777" w:rsidR="000F24AE" w:rsidRPr="00285094" w:rsidRDefault="000F24AE">
      <w:pPr>
        <w:rPr>
          <w:rFonts w:ascii="Helvetica" w:hAnsi="Helvetica"/>
          <w:u w:val="single"/>
        </w:rPr>
      </w:pPr>
    </w:p>
    <w:p w14:paraId="0889319A" w14:textId="77777777" w:rsidR="00CE4799" w:rsidRPr="00285094" w:rsidRDefault="00CE4799" w:rsidP="006B04F4">
      <w:pPr>
        <w:rPr>
          <w:rFonts w:ascii="Helvetica" w:hAnsi="Helvetica"/>
          <w:b/>
        </w:rPr>
      </w:pPr>
    </w:p>
    <w:p w14:paraId="29E119FB" w14:textId="6A674585" w:rsidR="006B04F4" w:rsidRPr="00493111" w:rsidRDefault="00427B59" w:rsidP="00493111">
      <w:pPr>
        <w:rPr>
          <w:rFonts w:ascii="Helvetica" w:hAnsi="Helvetica" w:cs="Times New Roman"/>
          <w:b/>
          <w:color w:val="000000"/>
        </w:rPr>
      </w:pPr>
      <w:r w:rsidRPr="00285094">
        <w:rPr>
          <w:rFonts w:ascii="Helvetica" w:hAnsi="Helvetica"/>
          <w:b/>
        </w:rPr>
        <w:t>Section</w:t>
      </w:r>
      <w:r w:rsidR="009B5FD9" w:rsidRPr="00285094">
        <w:rPr>
          <w:rFonts w:ascii="Helvetica" w:hAnsi="Helvetica"/>
          <w:b/>
        </w:rPr>
        <w:t xml:space="preserve"> 3. </w:t>
      </w:r>
      <w:r w:rsidRPr="00285094">
        <w:rPr>
          <w:rFonts w:ascii="Helvetica" w:hAnsi="Helvetica"/>
          <w:b/>
        </w:rPr>
        <w:t>Complete the following conversions</w:t>
      </w:r>
      <w:r w:rsidR="004E6741">
        <w:rPr>
          <w:rFonts w:ascii="Helvetica" w:hAnsi="Helvetica"/>
          <w:b/>
        </w:rPr>
        <w:t xml:space="preserve"> </w:t>
      </w:r>
      <w:r w:rsidR="005E2CC0" w:rsidRPr="00285094">
        <w:rPr>
          <w:rFonts w:ascii="Helvetica" w:hAnsi="Helvetica"/>
          <w:b/>
        </w:rPr>
        <w:t xml:space="preserve">[3 </w:t>
      </w:r>
      <w:r w:rsidRPr="00285094">
        <w:rPr>
          <w:rFonts w:ascii="Helvetica" w:hAnsi="Helvetica"/>
          <w:b/>
        </w:rPr>
        <w:t>marks each</w:t>
      </w:r>
      <w:r w:rsidR="005E2CC0" w:rsidRPr="00285094">
        <w:rPr>
          <w:rFonts w:ascii="Helvetica" w:hAnsi="Helvetica"/>
          <w:b/>
        </w:rPr>
        <w:t>]</w:t>
      </w:r>
    </w:p>
    <w:p w14:paraId="2F50559B" w14:textId="23985F7D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b/>
          <w:bCs/>
          <w:color w:val="000000"/>
        </w:rPr>
      </w:pPr>
      <w:r w:rsidRPr="00285094">
        <w:rPr>
          <w:rFonts w:ascii="Helvetica" w:hAnsi="Helvetica" w:cs="Verdana"/>
          <w:b/>
          <w:bCs/>
          <w:color w:val="000000"/>
        </w:rPr>
        <w:t xml:space="preserve">A) </w:t>
      </w:r>
      <w:r w:rsidR="00427B59" w:rsidRPr="00285094">
        <w:rPr>
          <w:rFonts w:ascii="Helvetica" w:hAnsi="Helvetica" w:cs="Verdana"/>
          <w:b/>
          <w:bCs/>
          <w:color w:val="000000"/>
        </w:rPr>
        <w:t>From binary to decimal</w:t>
      </w:r>
    </w:p>
    <w:p w14:paraId="37F0F61F" w14:textId="3607139C" w:rsidR="006B04F4" w:rsidRPr="00285094" w:rsidRDefault="00000000" w:rsidP="006B04F4">
      <w:pPr>
        <w:numPr>
          <w:ilvl w:val="0"/>
          <w:numId w:val="1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Helvetica" w:hAnsi="Helvetica" w:cs="Verdana"/>
          <w:color w:val="000000"/>
        </w:rPr>
      </w:pPr>
      <m:oMath>
        <m:sSub>
          <m:sSubPr>
            <m:ctrlPr>
              <w:rPr>
                <w:rFonts w:ascii="Cambria Math" w:hAnsi="Cambria Math" w:cs="Verdana"/>
                <w:i/>
                <w:color w:val="000000"/>
              </w:rPr>
            </m:ctrlPr>
          </m:sSubPr>
          <m:e>
            <m:r>
              <w:rPr>
                <w:rFonts w:ascii="Cambria Math" w:hAnsi="Cambria Math" w:cs="Verdana"/>
                <w:color w:val="000000"/>
              </w:rPr>
              <m:t>10001111</m:t>
            </m:r>
          </m:e>
          <m:sub>
            <m:r>
              <w:rPr>
                <w:rFonts w:ascii="Cambria Math" w:hAnsi="Cambria Math" w:cs="Verdana"/>
                <w:color w:val="000000"/>
              </w:rPr>
              <m:t>2</m:t>
            </m:r>
          </m:sub>
        </m:sSub>
      </m:oMath>
    </w:p>
    <w:p w14:paraId="321EE2CC" w14:textId="77777777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0D00B6A0" w14:textId="6F6AC35B" w:rsidR="009B5FD9" w:rsidRPr="00285094" w:rsidRDefault="009B5FD9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31153BD9" w14:textId="16A5C894" w:rsidR="00D915FA" w:rsidRPr="00285094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04975240" w14:textId="77777777" w:rsidR="00D915FA" w:rsidRPr="00285094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2E99C7FB" w14:textId="72031B51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5C99AC84" w14:textId="39AC6D58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b/>
          <w:bCs/>
          <w:color w:val="000000"/>
        </w:rPr>
        <w:t xml:space="preserve">B) </w:t>
      </w:r>
      <w:r w:rsidR="00427B59" w:rsidRPr="00285094">
        <w:rPr>
          <w:rFonts w:ascii="Helvetica" w:hAnsi="Helvetica" w:cs="Verdana"/>
          <w:b/>
          <w:bCs/>
          <w:color w:val="000000"/>
        </w:rPr>
        <w:t>From decimal to hexadecimal</w:t>
      </w:r>
    </w:p>
    <w:p w14:paraId="4E559AF7" w14:textId="2AECA73D" w:rsidR="006B04F4" w:rsidRPr="00285094" w:rsidRDefault="00000000" w:rsidP="006B04F4">
      <w:pPr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Helvetica" w:hAnsi="Helvetica" w:cs="Verdana"/>
          <w:color w:val="000000"/>
        </w:rPr>
      </w:pPr>
      <m:oMath>
        <m:sSub>
          <m:sSubPr>
            <m:ctrlPr>
              <w:rPr>
                <w:rFonts w:ascii="Cambria Math" w:hAnsi="Cambria Math" w:cs="Verdana"/>
                <w:i/>
                <w:color w:val="000000"/>
              </w:rPr>
            </m:ctrlPr>
          </m:sSubPr>
          <m:e>
            <m:r>
              <w:rPr>
                <w:rFonts w:ascii="Cambria Math" w:hAnsi="Cambria Math" w:cs="Verdana"/>
                <w:color w:val="000000"/>
              </w:rPr>
              <m:t>265</m:t>
            </m:r>
          </m:e>
          <m:sub>
            <m:r>
              <w:rPr>
                <w:rFonts w:ascii="Cambria Math" w:hAnsi="Cambria Math" w:cs="Verdana"/>
                <w:color w:val="000000"/>
              </w:rPr>
              <m:t>1o</m:t>
            </m:r>
          </m:sub>
        </m:sSub>
      </m:oMath>
    </w:p>
    <w:p w14:paraId="4526CB86" w14:textId="77777777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C5AACB1" w14:textId="77777777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97958FD" w14:textId="77777777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5C8AD678" w14:textId="638FAB3B" w:rsidR="00D915FA" w:rsidRPr="00285094" w:rsidRDefault="00D915FA">
      <w:pPr>
        <w:rPr>
          <w:rFonts w:ascii="Helvetica" w:hAnsi="Helvetica"/>
          <w:b/>
        </w:rPr>
      </w:pPr>
    </w:p>
    <w:p w14:paraId="27264912" w14:textId="311CB730" w:rsidR="00486F5A" w:rsidRPr="00285094" w:rsidRDefault="00427B59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</w:rPr>
      </w:pPr>
      <w:r w:rsidRPr="00285094">
        <w:rPr>
          <w:rFonts w:ascii="Helvetica" w:hAnsi="Helvetica"/>
          <w:b/>
        </w:rPr>
        <w:lastRenderedPageBreak/>
        <w:t>Section</w:t>
      </w:r>
      <w:r w:rsidR="00486F5A" w:rsidRPr="00285094">
        <w:rPr>
          <w:rFonts w:ascii="Helvetica" w:hAnsi="Helvetica"/>
          <w:b/>
        </w:rPr>
        <w:t xml:space="preserve"> </w:t>
      </w:r>
      <w:r w:rsidR="006B04F4" w:rsidRPr="00285094">
        <w:rPr>
          <w:rFonts w:ascii="Helvetica" w:hAnsi="Helvetica"/>
          <w:b/>
        </w:rPr>
        <w:t>4</w:t>
      </w:r>
      <w:r w:rsidR="00486F5A" w:rsidRPr="00285094">
        <w:rPr>
          <w:rFonts w:ascii="Helvetica" w:hAnsi="Helvetica"/>
          <w:b/>
        </w:rPr>
        <w:t>.</w:t>
      </w:r>
      <w:r w:rsidR="00E21325" w:rsidRPr="00285094">
        <w:rPr>
          <w:rFonts w:ascii="Helvetica" w:hAnsi="Helvetica"/>
          <w:b/>
        </w:rPr>
        <w:t xml:space="preserve"> </w:t>
      </w:r>
      <w:r w:rsidRPr="00285094">
        <w:rPr>
          <w:rFonts w:ascii="Helvetica" w:hAnsi="Helvetica"/>
          <w:b/>
        </w:rPr>
        <w:t xml:space="preserve">Read the following </w:t>
      </w:r>
      <w:r w:rsidR="000F24AE" w:rsidRPr="00285094">
        <w:rPr>
          <w:rFonts w:ascii="Helvetica" w:hAnsi="Helvetica"/>
          <w:b/>
        </w:rPr>
        <w:t>case and</w:t>
      </w:r>
      <w:r w:rsidRPr="00285094">
        <w:rPr>
          <w:rFonts w:ascii="Helvetica" w:hAnsi="Helvetica"/>
          <w:b/>
        </w:rPr>
        <w:t xml:space="preserve"> answer the </w:t>
      </w:r>
      <w:r w:rsidR="00507B77" w:rsidRPr="00285094">
        <w:rPr>
          <w:rFonts w:ascii="Helvetica" w:hAnsi="Helvetica"/>
          <w:b/>
        </w:rPr>
        <w:t>questions.</w:t>
      </w:r>
    </w:p>
    <w:p w14:paraId="72C8DEE7" w14:textId="558E478F" w:rsidR="006B04F4" w:rsidRPr="00285094" w:rsidRDefault="006B04F4" w:rsidP="00427B59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 xml:space="preserve">Barbara Smith </w:t>
      </w:r>
      <w:r w:rsidR="00427B59" w:rsidRPr="00285094">
        <w:rPr>
          <w:rFonts w:ascii="Helvetica" w:hAnsi="Helvetica" w:cs="Verdana"/>
          <w:color w:val="000000"/>
        </w:rPr>
        <w:t xml:space="preserve">is a web designer </w:t>
      </w:r>
      <w:r w:rsidR="004E6741">
        <w:rPr>
          <w:rFonts w:ascii="Helvetica" w:hAnsi="Helvetica" w:cs="Verdana"/>
          <w:color w:val="000000"/>
        </w:rPr>
        <w:t>who works as a web developer</w:t>
      </w:r>
      <w:r w:rsidR="00427B59" w:rsidRPr="00285094">
        <w:rPr>
          <w:rFonts w:ascii="Helvetica" w:hAnsi="Helvetica" w:cs="Verdana"/>
          <w:color w:val="000000"/>
        </w:rPr>
        <w:t xml:space="preserve">. She is starting a new </w:t>
      </w:r>
      <w:r w:rsidR="004E6741">
        <w:rPr>
          <w:rFonts w:ascii="Helvetica" w:hAnsi="Helvetica" w:cs="Verdana"/>
          <w:color w:val="000000"/>
        </w:rPr>
        <w:t>project next month, so she is planning to buy a new computer</w:t>
      </w:r>
      <w:r w:rsidR="00427B59" w:rsidRPr="00285094">
        <w:rPr>
          <w:rFonts w:ascii="Helvetica" w:hAnsi="Helvetica" w:cs="Verdana"/>
          <w:color w:val="000000"/>
        </w:rPr>
        <w:t>:</w:t>
      </w:r>
    </w:p>
    <w:p w14:paraId="05142DCA" w14:textId="659F9D02" w:rsidR="006B04F4" w:rsidRPr="00285094" w:rsidRDefault="00FE76FB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64C56" wp14:editId="3A9A84F5">
                <wp:simplePos x="0" y="0"/>
                <wp:positionH relativeFrom="column">
                  <wp:posOffset>2813050</wp:posOffset>
                </wp:positionH>
                <wp:positionV relativeFrom="paragraph">
                  <wp:posOffset>140240</wp:posOffset>
                </wp:positionV>
                <wp:extent cx="3928871" cy="2876843"/>
                <wp:effectExtent l="0" t="0" r="146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871" cy="2876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D0C23" w14:textId="55669860" w:rsidR="006B04F4" w:rsidRPr="00B50DCB" w:rsidRDefault="00427B59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Operating System</w:t>
                            </w:r>
                            <w:r w:rsidR="006B04F4" w:rsidRPr="00B50DCB">
                              <w:rPr>
                                <w:rFonts w:ascii="Helvetica" w:hAnsi="Helvetica"/>
                              </w:rPr>
                              <w:t xml:space="preserve"> Windows 10 </w:t>
                            </w:r>
                            <w:r w:rsidR="00507B77" w:rsidRPr="00B50DCB">
                              <w:rPr>
                                <w:rFonts w:ascii="Helvetica" w:hAnsi="Helvetica"/>
                              </w:rPr>
                              <w:t xml:space="preserve">of </w:t>
                            </w:r>
                            <w:r w:rsidR="006B04F4" w:rsidRPr="00B50DCB">
                              <w:rPr>
                                <w:rFonts w:ascii="Helvetica" w:hAnsi="Helvetica"/>
                              </w:rPr>
                              <w:t>64-bits</w:t>
                            </w:r>
                          </w:p>
                          <w:p w14:paraId="63321DE9" w14:textId="42B8CD9A" w:rsidR="006B04F4" w:rsidRPr="00B50DCB" w:rsidRDefault="006B04F4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 xml:space="preserve">Full HD 1920x1080 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>IPS screen of</w:t>
                            </w:r>
                            <w:r w:rsidRPr="00B50DCB">
                              <w:rPr>
                                <w:rFonts w:ascii="Helvetica" w:hAnsi="Helvetica"/>
                              </w:rPr>
                              <w:t xml:space="preserve"> 17.3 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>inches with low power consumption</w:t>
                            </w:r>
                          </w:p>
                          <w:p w14:paraId="52880201" w14:textId="548F89D6" w:rsidR="006B04F4" w:rsidRPr="00B50DCB" w:rsidRDefault="006B04F4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Intel i7-8750H @ 2.20 GHz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 processor</w:t>
                            </w:r>
                          </w:p>
                          <w:p w14:paraId="7C08CA2F" w14:textId="22EE96D4" w:rsidR="00696571" w:rsidRPr="00B50DCB" w:rsidRDefault="00696571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 xml:space="preserve">9 MB 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of </w:t>
                            </w:r>
                            <w:r w:rsidRPr="00B50DCB">
                              <w:rPr>
                                <w:rFonts w:ascii="Helvetica" w:hAnsi="Helvetica"/>
                              </w:rPr>
                              <w:t>cach</w:t>
                            </w:r>
                            <w:r w:rsidR="00507B77" w:rsidRPr="00B50DCB">
                              <w:rPr>
                                <w:rFonts w:ascii="Helvetica" w:hAnsi="Helvetica"/>
                              </w:rPr>
                              <w:t>e</w:t>
                            </w:r>
                          </w:p>
                          <w:p w14:paraId="2E3A237F" w14:textId="799E72DE" w:rsidR="00696571" w:rsidRPr="00B50DCB" w:rsidRDefault="00427B59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2 MB of</w:t>
                            </w:r>
                            <w:r w:rsidR="00696571" w:rsidRPr="00B50DCB">
                              <w:rPr>
                                <w:rFonts w:ascii="Helvetica" w:hAnsi="Helvetica"/>
                              </w:rPr>
                              <w:t xml:space="preserve"> ROM</w:t>
                            </w:r>
                          </w:p>
                          <w:p w14:paraId="4AE4CEF8" w14:textId="180E1EDC" w:rsidR="00696571" w:rsidRPr="00B50DCB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 xml:space="preserve">8GB 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>of RAM for advanced multitasking</w:t>
                            </w:r>
                          </w:p>
                          <w:p w14:paraId="18D20187" w14:textId="6FEB4D62" w:rsidR="00696571" w:rsidRPr="00B50DCB" w:rsidRDefault="00427B59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1 hard drive with 1TB</w:t>
                            </w:r>
                            <w:r w:rsidR="00696571" w:rsidRPr="00B50DCB">
                              <w:rPr>
                                <w:rFonts w:ascii="Helvetica" w:hAnsi="Helvetica"/>
                              </w:rPr>
                              <w:t xml:space="preserve"> </w:t>
                            </w:r>
                            <w:r w:rsidRPr="00B50DCB">
                              <w:rPr>
                                <w:rFonts w:ascii="Helvetica" w:hAnsi="Helvetica"/>
                              </w:rPr>
                              <w:t>storage capacity</w:t>
                            </w:r>
                          </w:p>
                          <w:p w14:paraId="32D1E371" w14:textId="6A4190B2" w:rsidR="00696571" w:rsidRPr="00B50DCB" w:rsidRDefault="00427B59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Graphics card</w:t>
                            </w:r>
                            <w:r w:rsidR="00696571" w:rsidRPr="00B50DCB">
                              <w:rPr>
                                <w:rFonts w:ascii="Helvetica" w:hAnsi="Helvetica"/>
                              </w:rPr>
                              <w:t xml:space="preserve"> NVIDIA GeForce </w:t>
                            </w:r>
                            <w:r w:rsidRPr="00B50DCB">
                              <w:rPr>
                                <w:rFonts w:ascii="Helvetica" w:hAnsi="Helvetica"/>
                              </w:rPr>
                              <w:t>3</w:t>
                            </w:r>
                            <w:r w:rsidR="00696571" w:rsidRPr="00B50DCB">
                              <w:rPr>
                                <w:rFonts w:ascii="Helvetica" w:hAnsi="Helvetica"/>
                              </w:rPr>
                              <w:t>060</w:t>
                            </w:r>
                          </w:p>
                          <w:p w14:paraId="1D3704DB" w14:textId="4017BA39" w:rsidR="00696571" w:rsidRPr="00B50DCB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1 USB C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 port</w:t>
                            </w:r>
                          </w:p>
                          <w:p w14:paraId="640035F3" w14:textId="2D79F387" w:rsidR="00696571" w:rsidRPr="00B50DCB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1 USB 3.0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 port</w:t>
                            </w:r>
                          </w:p>
                          <w:p w14:paraId="4A93E08C" w14:textId="4DD4C3E0" w:rsidR="00696571" w:rsidRPr="00B50DCB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HDMI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 port</w:t>
                            </w:r>
                          </w:p>
                          <w:p w14:paraId="52D96C83" w14:textId="0242F636" w:rsidR="00696571" w:rsidRPr="00B50DCB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Bluetooth 5.0</w:t>
                            </w:r>
                          </w:p>
                          <w:p w14:paraId="5DEC244C" w14:textId="7D193B23" w:rsidR="00696571" w:rsidRPr="00B50DCB" w:rsidRDefault="00B50DCB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High-definition</w:t>
                            </w:r>
                            <w:r w:rsidR="00427B59" w:rsidRPr="00B50DCB">
                              <w:rPr>
                                <w:rFonts w:ascii="Helvetica" w:hAnsi="Helvetica"/>
                              </w:rPr>
                              <w:t xml:space="preserve"> webcam</w:t>
                            </w:r>
                          </w:p>
                          <w:p w14:paraId="35367C42" w14:textId="693DD09F" w:rsidR="00696571" w:rsidRPr="00B50DCB" w:rsidRDefault="00427B59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B50DCB">
                              <w:rPr>
                                <w:rFonts w:ascii="Helvetica" w:hAnsi="Helvetica"/>
                              </w:rPr>
                              <w:t>Headphone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4C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5pt;margin-top:11.05pt;width:309.3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gUoOQIAAH0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joeju+F0ejughKNvOL2dTMejgJNcrhvr/DcBFQlGRi32&#13;&#10;JdLFDmvn29BTSHjNgSrzValU3AQtiKWy5MCwi8rHJBH8XZTSpM7oZHTTj8DvfAH6fH+rGP/RpXcV&#13;&#10;hXhKY86X4oPlm23TMbKF/IhEWWg15AxflYi7Zs4/M4uiQW5wEPwTLlIBJgOdRUkB9tffzkM89hK9&#13;&#10;lNQowoy6n3tmBSXqu8Yu3w3G46DauBnf3A5xY68922uP3ldLQIawE5hdNEO8VydTWqjecF4W4VV0&#13;&#10;Mc3x7Yz6k7n07WjgvHGxWMQg1Klhfq03hgfo0JHA50vzxqzp+ulRCo9wkitLP7S1jQ03NSz2HmQZ&#13;&#10;ex4IblnteEeNR9V08xiG6Hofoy5/jflvAAAA//8DAFBLAwQUAAYACAAAACEAlYQ+c+QAAAAQAQAA&#13;&#10;DwAAAGRycy9kb3ducmV2LnhtbEyPzU7DMBCE70i8g7VI3KiTUNqQxqn4KVw40Vac3XhrW8TrKHbT&#13;&#10;8Pa4J7istJrZ2fnq9eQ6NuIQrCcB+SwDhtR6ZUkL2O/e7kpgIUpSsvOEAn4wwLq5vqplpfyZPnHc&#13;&#10;Rs1SCIVKCjAx9hXnoTXoZJj5HilpRz84GdM6aK4GeU7hruNFli24k5bSByN7fDHYfm9PTsDmWT/q&#13;&#10;tpSD2ZTK2nH6On7odyFub6bXVRpPK2ARp/h3AReG1B+aVOzgT6QC6wTM5/cJKAooihzYxZAt8iWw&#13;&#10;Q5KWDznwpub/QZpfAAAA//8DAFBLAQItABQABgAIAAAAIQC2gziS/gAAAOEBAAATAAAAAAAAAAAA&#13;&#10;AAAAAAAAAABbQ29udGVudF9UeXBlc10ueG1sUEsBAi0AFAAGAAgAAAAhADj9If/WAAAAlAEAAAsA&#13;&#10;AAAAAAAAAAAAAAAALwEAAF9yZWxzLy5yZWxzUEsBAi0AFAAGAAgAAAAhAKjyBSg5AgAAfQQAAA4A&#13;&#10;AAAAAAAAAAAAAAAALgIAAGRycy9lMm9Eb2MueG1sUEsBAi0AFAAGAAgAAAAhAJWEPnPkAAAAEAEA&#13;&#10;AA8AAAAAAAAAAAAAAAAAkwQAAGRycy9kb3ducmV2LnhtbFBLBQYAAAAABAAEAPMAAACkBQAAAAA=&#13;&#10;" fillcolor="white [3201]" strokeweight=".5pt">
                <v:textbox>
                  <w:txbxContent>
                    <w:p w14:paraId="057D0C23" w14:textId="55669860" w:rsidR="006B04F4" w:rsidRPr="00B50DCB" w:rsidRDefault="00427B59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Operating System</w:t>
                      </w:r>
                      <w:r w:rsidR="006B04F4" w:rsidRPr="00B50DCB">
                        <w:rPr>
                          <w:rFonts w:ascii="Helvetica" w:hAnsi="Helvetica"/>
                        </w:rPr>
                        <w:t xml:space="preserve"> Windows 10 </w:t>
                      </w:r>
                      <w:r w:rsidR="00507B77" w:rsidRPr="00B50DCB">
                        <w:rPr>
                          <w:rFonts w:ascii="Helvetica" w:hAnsi="Helvetica"/>
                        </w:rPr>
                        <w:t xml:space="preserve">of </w:t>
                      </w:r>
                      <w:r w:rsidR="006B04F4" w:rsidRPr="00B50DCB">
                        <w:rPr>
                          <w:rFonts w:ascii="Helvetica" w:hAnsi="Helvetica"/>
                        </w:rPr>
                        <w:t>64-bits</w:t>
                      </w:r>
                    </w:p>
                    <w:p w14:paraId="63321DE9" w14:textId="42B8CD9A" w:rsidR="006B04F4" w:rsidRPr="00B50DCB" w:rsidRDefault="006B04F4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 xml:space="preserve">Full HD 1920x1080 </w:t>
                      </w:r>
                      <w:r w:rsidR="00427B59" w:rsidRPr="00B50DCB">
                        <w:rPr>
                          <w:rFonts w:ascii="Helvetica" w:hAnsi="Helvetica"/>
                        </w:rPr>
                        <w:t>IPS screen of</w:t>
                      </w:r>
                      <w:r w:rsidRPr="00B50DCB">
                        <w:rPr>
                          <w:rFonts w:ascii="Helvetica" w:hAnsi="Helvetica"/>
                        </w:rPr>
                        <w:t xml:space="preserve"> 17.3 </w:t>
                      </w:r>
                      <w:r w:rsidR="00427B59" w:rsidRPr="00B50DCB">
                        <w:rPr>
                          <w:rFonts w:ascii="Helvetica" w:hAnsi="Helvetica"/>
                        </w:rPr>
                        <w:t>inches with low power consumption</w:t>
                      </w:r>
                    </w:p>
                    <w:p w14:paraId="52880201" w14:textId="548F89D6" w:rsidR="006B04F4" w:rsidRPr="00B50DCB" w:rsidRDefault="006B04F4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Intel i7-8750H @ 2.20 GHz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 processor</w:t>
                      </w:r>
                    </w:p>
                    <w:p w14:paraId="7C08CA2F" w14:textId="22EE96D4" w:rsidR="00696571" w:rsidRPr="00B50DCB" w:rsidRDefault="00696571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 xml:space="preserve">9 MB 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of </w:t>
                      </w:r>
                      <w:r w:rsidRPr="00B50DCB">
                        <w:rPr>
                          <w:rFonts w:ascii="Helvetica" w:hAnsi="Helvetica"/>
                        </w:rPr>
                        <w:t>cach</w:t>
                      </w:r>
                      <w:r w:rsidR="00507B77" w:rsidRPr="00B50DCB">
                        <w:rPr>
                          <w:rFonts w:ascii="Helvetica" w:hAnsi="Helvetica"/>
                        </w:rPr>
                        <w:t>e</w:t>
                      </w:r>
                    </w:p>
                    <w:p w14:paraId="2E3A237F" w14:textId="799E72DE" w:rsidR="00696571" w:rsidRPr="00B50DCB" w:rsidRDefault="00427B59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2 MB of</w:t>
                      </w:r>
                      <w:r w:rsidR="00696571" w:rsidRPr="00B50DCB">
                        <w:rPr>
                          <w:rFonts w:ascii="Helvetica" w:hAnsi="Helvetica"/>
                        </w:rPr>
                        <w:t xml:space="preserve"> ROM</w:t>
                      </w:r>
                    </w:p>
                    <w:p w14:paraId="4AE4CEF8" w14:textId="180E1EDC" w:rsidR="00696571" w:rsidRPr="00B50DCB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 xml:space="preserve">8GB </w:t>
                      </w:r>
                      <w:r w:rsidR="00427B59" w:rsidRPr="00B50DCB">
                        <w:rPr>
                          <w:rFonts w:ascii="Helvetica" w:hAnsi="Helvetica"/>
                        </w:rPr>
                        <w:t>of RAM for advanced multitasking</w:t>
                      </w:r>
                    </w:p>
                    <w:p w14:paraId="18D20187" w14:textId="6FEB4D62" w:rsidR="00696571" w:rsidRPr="00B50DCB" w:rsidRDefault="00427B59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1 hard drive with 1TB</w:t>
                      </w:r>
                      <w:r w:rsidR="00696571" w:rsidRPr="00B50DCB">
                        <w:rPr>
                          <w:rFonts w:ascii="Helvetica" w:hAnsi="Helvetica"/>
                        </w:rPr>
                        <w:t xml:space="preserve"> </w:t>
                      </w:r>
                      <w:r w:rsidRPr="00B50DCB">
                        <w:rPr>
                          <w:rFonts w:ascii="Helvetica" w:hAnsi="Helvetica"/>
                        </w:rPr>
                        <w:t>storage capacity</w:t>
                      </w:r>
                    </w:p>
                    <w:p w14:paraId="32D1E371" w14:textId="6A4190B2" w:rsidR="00696571" w:rsidRPr="00B50DCB" w:rsidRDefault="00427B59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Graphics card</w:t>
                      </w:r>
                      <w:r w:rsidR="00696571" w:rsidRPr="00B50DCB">
                        <w:rPr>
                          <w:rFonts w:ascii="Helvetica" w:hAnsi="Helvetica"/>
                        </w:rPr>
                        <w:t xml:space="preserve"> NVIDIA GeForce </w:t>
                      </w:r>
                      <w:r w:rsidRPr="00B50DCB">
                        <w:rPr>
                          <w:rFonts w:ascii="Helvetica" w:hAnsi="Helvetica"/>
                        </w:rPr>
                        <w:t>3</w:t>
                      </w:r>
                      <w:r w:rsidR="00696571" w:rsidRPr="00B50DCB">
                        <w:rPr>
                          <w:rFonts w:ascii="Helvetica" w:hAnsi="Helvetica"/>
                        </w:rPr>
                        <w:t>060</w:t>
                      </w:r>
                    </w:p>
                    <w:p w14:paraId="1D3704DB" w14:textId="4017BA39" w:rsidR="00696571" w:rsidRPr="00B50DCB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1 USB C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 port</w:t>
                      </w:r>
                    </w:p>
                    <w:p w14:paraId="640035F3" w14:textId="2D79F387" w:rsidR="00696571" w:rsidRPr="00B50DCB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1 USB 3.0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 port</w:t>
                      </w:r>
                    </w:p>
                    <w:p w14:paraId="4A93E08C" w14:textId="4DD4C3E0" w:rsidR="00696571" w:rsidRPr="00B50DCB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HDMI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 port</w:t>
                      </w:r>
                    </w:p>
                    <w:p w14:paraId="52D96C83" w14:textId="0242F636" w:rsidR="00696571" w:rsidRPr="00B50DCB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Bluetooth 5.0</w:t>
                      </w:r>
                    </w:p>
                    <w:p w14:paraId="5DEC244C" w14:textId="7D193B23" w:rsidR="00696571" w:rsidRPr="00B50DCB" w:rsidRDefault="00B50DCB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High-definition</w:t>
                      </w:r>
                      <w:r w:rsidR="00427B59" w:rsidRPr="00B50DCB">
                        <w:rPr>
                          <w:rFonts w:ascii="Helvetica" w:hAnsi="Helvetica"/>
                        </w:rPr>
                        <w:t xml:space="preserve"> webcam</w:t>
                      </w:r>
                    </w:p>
                    <w:p w14:paraId="35367C42" w14:textId="693DD09F" w:rsidR="00696571" w:rsidRPr="00B50DCB" w:rsidRDefault="00427B59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B50DCB">
                        <w:rPr>
                          <w:rFonts w:ascii="Helvetica" w:hAnsi="Helvetica"/>
                        </w:rPr>
                        <w:t>Headphone jack</w:t>
                      </w:r>
                    </w:p>
                  </w:txbxContent>
                </v:textbox>
              </v:shape>
            </w:pict>
          </mc:Fallback>
        </mc:AlternateContent>
      </w:r>
    </w:p>
    <w:p w14:paraId="68DEE153" w14:textId="009B6C8A" w:rsidR="006B04F4" w:rsidRPr="00285094" w:rsidRDefault="00FE76FB" w:rsidP="006B0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09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509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"https://pisces.bbystatic.com/image2/BestBuy_MX/images/products/1000/1000216298_sa.jpg" \* MERGEFORMATINET </w:instrText>
      </w:r>
      <w:r w:rsidRPr="0028509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50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E47EE2" wp14:editId="3ED0FA26">
            <wp:extent cx="2522136" cy="2522136"/>
            <wp:effectExtent l="0" t="0" r="5715" b="5715"/>
            <wp:docPr id="2" name="Picture 2" descr="Front_Standard - Acer - Laptop gaming PREDATOR HELIOS 300 de 17.3&quot; - Core i7 - GeForce GTX 1060 - Memoria 8GB - Disco duro 1TB 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_Standard - Acer - Laptop gaming PREDATOR HELIOS 300 de 17.3&quot; - Core i7 - GeForce GTX 1060 - Memoria 8GB - Disco duro 1TB - Neg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50" cy="25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09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D7DD81" w14:textId="21A4545B" w:rsidR="006B04F4" w:rsidRPr="0028509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3844F7FB" w14:textId="3114CD1F" w:rsidR="00D915FA" w:rsidRPr="00285094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60DF0B34" w14:textId="67BDBF27" w:rsidR="00E21325" w:rsidRPr="00285094" w:rsidRDefault="00E21325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114DBF8B" w14:textId="2C4E2633" w:rsidR="00E21325" w:rsidRPr="00285094" w:rsidRDefault="00427B59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 xml:space="preserve">Identify the operating system that this computer </w:t>
      </w:r>
      <w:r w:rsidR="001F1897">
        <w:rPr>
          <w:rFonts w:ascii="Helvetica" w:hAnsi="Helvetica" w:cs="Verdana"/>
          <w:color w:val="000000"/>
        </w:rPr>
        <w:t xml:space="preserve">has </w:t>
      </w:r>
      <w:r w:rsidR="00FB03DA" w:rsidRPr="00285094">
        <w:rPr>
          <w:rFonts w:ascii="Helvetica" w:hAnsi="Helvetica" w:cs="Verdana"/>
          <w:color w:val="000000"/>
        </w:rPr>
        <w:t xml:space="preserve">[1 </w:t>
      </w:r>
      <w:r w:rsidRPr="00285094">
        <w:rPr>
          <w:rFonts w:ascii="Helvetica" w:hAnsi="Helvetica" w:cs="Verdana"/>
          <w:color w:val="000000"/>
        </w:rPr>
        <w:t>mark</w:t>
      </w:r>
      <w:r w:rsidR="00FB03DA" w:rsidRPr="00285094">
        <w:rPr>
          <w:rFonts w:ascii="Helvetica" w:hAnsi="Helvetica" w:cs="Verdana"/>
          <w:color w:val="000000"/>
        </w:rPr>
        <w:t>]</w:t>
      </w:r>
      <w:r w:rsidR="00B27E49" w:rsidRPr="00285094">
        <w:rPr>
          <w:rFonts w:ascii="Helvetica" w:hAnsi="Helvetica" w:cs="Verdana"/>
          <w:color w:val="000000"/>
        </w:rPr>
        <w:br/>
      </w:r>
    </w:p>
    <w:p w14:paraId="28B434B3" w14:textId="17FEE2B4" w:rsidR="00FE76FB" w:rsidRPr="00285094" w:rsidRDefault="00FE76FB" w:rsidP="00FE7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284BD481" w14:textId="77777777" w:rsidR="00FE76FB" w:rsidRDefault="00FE76FB" w:rsidP="00FE7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0008C7CF" w14:textId="77777777" w:rsidR="00D45BF5" w:rsidRPr="00285094" w:rsidRDefault="00D45BF5" w:rsidP="00FE7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06D6DF48" w14:textId="10EA6707" w:rsidR="00FE76FB" w:rsidRDefault="00427B59" w:rsidP="00FE76F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>Indicate the amount of secondary memory</w:t>
      </w:r>
      <w:r w:rsidR="001F1897">
        <w:rPr>
          <w:rFonts w:ascii="Helvetica" w:hAnsi="Helvetica" w:cs="Verdana"/>
          <w:color w:val="000000"/>
        </w:rPr>
        <w:t xml:space="preserve"> </w:t>
      </w:r>
      <w:r w:rsidR="00FB03DA" w:rsidRPr="00285094">
        <w:rPr>
          <w:rFonts w:ascii="Helvetica" w:hAnsi="Helvetica" w:cs="Verdana"/>
          <w:color w:val="000000"/>
        </w:rPr>
        <w:t xml:space="preserve">[1 </w:t>
      </w:r>
      <w:r w:rsidRPr="00285094">
        <w:rPr>
          <w:rFonts w:ascii="Helvetica" w:hAnsi="Helvetica" w:cs="Verdana"/>
          <w:color w:val="000000"/>
        </w:rPr>
        <w:t>mark</w:t>
      </w:r>
      <w:r w:rsidR="00FB03DA" w:rsidRPr="00285094">
        <w:rPr>
          <w:rFonts w:ascii="Helvetica" w:hAnsi="Helvetica" w:cs="Verdana"/>
          <w:color w:val="000000"/>
        </w:rPr>
        <w:t>]</w:t>
      </w:r>
      <w:r w:rsidR="00B27E49" w:rsidRPr="00285094">
        <w:rPr>
          <w:rFonts w:ascii="Helvetica" w:hAnsi="Helvetica" w:cs="Verdana"/>
          <w:color w:val="000000"/>
        </w:rPr>
        <w:br/>
      </w:r>
    </w:p>
    <w:p w14:paraId="1E2F717D" w14:textId="77777777" w:rsidR="008D13C3" w:rsidRPr="008D13C3" w:rsidRDefault="008D13C3" w:rsidP="008D1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5954AE53" w14:textId="77777777" w:rsidR="00CE4799" w:rsidRDefault="00CE4799" w:rsidP="00CE47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72DFCD3E" w14:textId="77777777" w:rsidR="00D45BF5" w:rsidRPr="00285094" w:rsidRDefault="00D45BF5" w:rsidP="00CE47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16139708" w14:textId="6CDC61C6" w:rsidR="001239AA" w:rsidRPr="00285094" w:rsidRDefault="00427B59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 xml:space="preserve">Indicate the amount of main memory </w:t>
      </w:r>
      <w:r w:rsidR="00FB03DA" w:rsidRPr="00285094">
        <w:rPr>
          <w:rFonts w:ascii="Helvetica" w:hAnsi="Helvetica" w:cs="Verdana"/>
          <w:color w:val="000000"/>
        </w:rPr>
        <w:t xml:space="preserve">[1 </w:t>
      </w:r>
      <w:r w:rsidRPr="00285094">
        <w:rPr>
          <w:rFonts w:ascii="Helvetica" w:hAnsi="Helvetica" w:cs="Verdana"/>
          <w:color w:val="000000"/>
        </w:rPr>
        <w:t>mark</w:t>
      </w:r>
      <w:r w:rsidR="00FB03DA" w:rsidRPr="00285094">
        <w:rPr>
          <w:rFonts w:ascii="Helvetica" w:hAnsi="Helvetica" w:cs="Verdana"/>
          <w:color w:val="000000"/>
        </w:rPr>
        <w:t>]</w:t>
      </w:r>
      <w:r w:rsidR="001239AA" w:rsidRPr="00285094">
        <w:rPr>
          <w:rFonts w:ascii="Helvetica" w:hAnsi="Helvetica" w:cs="Verdana"/>
          <w:color w:val="000000"/>
        </w:rPr>
        <w:br/>
      </w:r>
    </w:p>
    <w:p w14:paraId="2EBD9E5A" w14:textId="3694A34D" w:rsidR="00CE4799" w:rsidRDefault="00CE4799" w:rsidP="00CE47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1D40AB7F" w14:textId="77777777" w:rsidR="00D45BF5" w:rsidRPr="00285094" w:rsidRDefault="00D45BF5" w:rsidP="00CE47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7F4989E0" w14:textId="77777777" w:rsidR="00FE76FB" w:rsidRPr="00285094" w:rsidRDefault="00FE76FB" w:rsidP="00CE47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3D478873" w14:textId="528F9C38" w:rsidR="001679E3" w:rsidRPr="00285094" w:rsidRDefault="00427B59" w:rsidP="00C567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>Indicate the processor</w:t>
      </w:r>
      <w:r w:rsidR="00285658">
        <w:rPr>
          <w:rFonts w:ascii="Helvetica" w:hAnsi="Helvetica" w:cs="Verdana"/>
          <w:color w:val="000000"/>
        </w:rPr>
        <w:t xml:space="preserve"> manufacturer</w:t>
      </w:r>
      <w:r w:rsidRPr="00285094">
        <w:rPr>
          <w:rFonts w:ascii="Helvetica" w:hAnsi="Helvetica" w:cs="Verdana"/>
          <w:color w:val="000000"/>
        </w:rPr>
        <w:t xml:space="preserve"> </w:t>
      </w:r>
      <w:r w:rsidR="00FB03DA" w:rsidRPr="00285094">
        <w:rPr>
          <w:rFonts w:ascii="Helvetica" w:hAnsi="Helvetica" w:cs="Verdana"/>
          <w:color w:val="000000"/>
        </w:rPr>
        <w:t xml:space="preserve">[1 </w:t>
      </w:r>
      <w:r w:rsidRPr="00285094">
        <w:rPr>
          <w:rFonts w:ascii="Helvetica" w:hAnsi="Helvetica" w:cs="Verdana"/>
          <w:color w:val="000000"/>
        </w:rPr>
        <w:t>mark</w:t>
      </w:r>
      <w:r w:rsidR="00FB03DA" w:rsidRPr="00285094">
        <w:rPr>
          <w:rFonts w:ascii="Helvetica" w:hAnsi="Helvetica" w:cs="Verdana"/>
          <w:color w:val="000000"/>
        </w:rPr>
        <w:t>]</w:t>
      </w:r>
    </w:p>
    <w:p w14:paraId="22AA501E" w14:textId="433B4C76" w:rsidR="00AB5417" w:rsidRPr="00285094" w:rsidRDefault="00AB5417" w:rsidP="00AB54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54F12EE5" w14:textId="77777777" w:rsidR="00FE76FB" w:rsidRDefault="00FE76FB" w:rsidP="00AB54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78AE90F8" w14:textId="77777777" w:rsidR="00D45BF5" w:rsidRPr="00285094" w:rsidRDefault="00D45BF5" w:rsidP="00AB54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7AD04691" w14:textId="77777777" w:rsidR="00AB5417" w:rsidRPr="00285094" w:rsidRDefault="00AB5417" w:rsidP="00AB54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25401232" w14:textId="6EC1781C" w:rsidR="008D13C3" w:rsidRDefault="00427B59" w:rsidP="008D13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285094">
        <w:rPr>
          <w:rFonts w:ascii="Helvetica" w:hAnsi="Helvetica" w:cs="Verdana"/>
          <w:color w:val="000000"/>
        </w:rPr>
        <w:t xml:space="preserve">Indicate three peripheral devices in this computer </w:t>
      </w:r>
      <w:r w:rsidR="00FB03DA" w:rsidRPr="00285094">
        <w:rPr>
          <w:rFonts w:ascii="Helvetica" w:hAnsi="Helvetica" w:cs="Verdana"/>
          <w:color w:val="000000"/>
        </w:rPr>
        <w:t xml:space="preserve">[2 </w:t>
      </w:r>
      <w:r w:rsidRPr="00285094">
        <w:rPr>
          <w:rFonts w:ascii="Helvetica" w:hAnsi="Helvetica" w:cs="Verdana"/>
          <w:color w:val="000000"/>
        </w:rPr>
        <w:t>marks</w:t>
      </w:r>
      <w:r w:rsidR="00FB03DA" w:rsidRPr="00285094">
        <w:rPr>
          <w:rFonts w:ascii="Helvetica" w:hAnsi="Helvetica" w:cs="Verdana"/>
          <w:color w:val="000000"/>
        </w:rPr>
        <w:t>]</w:t>
      </w:r>
      <w:r w:rsidR="00B27E49" w:rsidRPr="00285094">
        <w:rPr>
          <w:rFonts w:ascii="Helvetica" w:hAnsi="Helvetica" w:cs="Verdana"/>
          <w:color w:val="000000"/>
        </w:rPr>
        <w:br/>
      </w:r>
    </w:p>
    <w:p w14:paraId="4E433948" w14:textId="77777777" w:rsidR="008D13C3" w:rsidRDefault="008D13C3" w:rsidP="008D1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0F9BA307" w14:textId="77777777" w:rsidR="008D13C3" w:rsidRPr="008D13C3" w:rsidRDefault="008D13C3" w:rsidP="008D1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0F5D30E1" w14:textId="43A0F3D6" w:rsidR="00CE4799" w:rsidRPr="00285094" w:rsidRDefault="00CE4799" w:rsidP="00C567B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10B7411F" w14:textId="77777777" w:rsidR="00FE76FB" w:rsidRPr="00285094" w:rsidRDefault="00FE76FB" w:rsidP="00C567B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Verdana"/>
          <w:color w:val="000000"/>
        </w:rPr>
      </w:pPr>
    </w:p>
    <w:p w14:paraId="755B1F45" w14:textId="0C29A143" w:rsidR="00E21325" w:rsidRPr="001F1897" w:rsidRDefault="00E21325" w:rsidP="001F189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sectPr w:rsidR="00E21325" w:rsidRPr="001F1897" w:rsidSect="005E0985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6C3A" w14:textId="77777777" w:rsidR="00D850BF" w:rsidRDefault="00D850BF" w:rsidP="00161B79">
      <w:pPr>
        <w:spacing w:after="0" w:line="240" w:lineRule="auto"/>
      </w:pPr>
      <w:r>
        <w:separator/>
      </w:r>
    </w:p>
  </w:endnote>
  <w:endnote w:type="continuationSeparator" w:id="0">
    <w:p w14:paraId="5CAF0CD4" w14:textId="77777777" w:rsidR="00D850BF" w:rsidRDefault="00D850BF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FD5E" w14:textId="77777777" w:rsidR="00D850BF" w:rsidRDefault="00D850BF" w:rsidP="00161B79">
      <w:pPr>
        <w:spacing w:after="0" w:line="240" w:lineRule="auto"/>
      </w:pPr>
      <w:r>
        <w:separator/>
      </w:r>
    </w:p>
  </w:footnote>
  <w:footnote w:type="continuationSeparator" w:id="0">
    <w:p w14:paraId="2F482D6F" w14:textId="77777777" w:rsidR="00D850BF" w:rsidRDefault="00D850BF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400148"/>
    <w:multiLevelType w:val="hybridMultilevel"/>
    <w:tmpl w:val="BA70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473F6"/>
    <w:multiLevelType w:val="hybridMultilevel"/>
    <w:tmpl w:val="FB0A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F0084"/>
    <w:multiLevelType w:val="hybridMultilevel"/>
    <w:tmpl w:val="CB2E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71C2A"/>
    <w:multiLevelType w:val="hybridMultilevel"/>
    <w:tmpl w:val="6CEAC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0E49C6"/>
    <w:multiLevelType w:val="hybridMultilevel"/>
    <w:tmpl w:val="7776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57E3"/>
    <w:multiLevelType w:val="hybridMultilevel"/>
    <w:tmpl w:val="C7BAB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83343"/>
    <w:multiLevelType w:val="hybridMultilevel"/>
    <w:tmpl w:val="AED0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E51F9"/>
    <w:multiLevelType w:val="hybridMultilevel"/>
    <w:tmpl w:val="8378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6D8F"/>
    <w:multiLevelType w:val="hybridMultilevel"/>
    <w:tmpl w:val="A1C47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621BA7"/>
    <w:multiLevelType w:val="hybridMultilevel"/>
    <w:tmpl w:val="0AD6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93D6B"/>
    <w:multiLevelType w:val="hybridMultilevel"/>
    <w:tmpl w:val="CB08A2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4676947">
    <w:abstractNumId w:val="9"/>
  </w:num>
  <w:num w:numId="2" w16cid:durableId="2005663812">
    <w:abstractNumId w:val="13"/>
  </w:num>
  <w:num w:numId="3" w16cid:durableId="1761100550">
    <w:abstractNumId w:val="12"/>
  </w:num>
  <w:num w:numId="4" w16cid:durableId="1623263294">
    <w:abstractNumId w:val="7"/>
  </w:num>
  <w:num w:numId="5" w16cid:durableId="2055033122">
    <w:abstractNumId w:val="10"/>
  </w:num>
  <w:num w:numId="6" w16cid:durableId="1557398844">
    <w:abstractNumId w:val="8"/>
  </w:num>
  <w:num w:numId="7" w16cid:durableId="2111969688">
    <w:abstractNumId w:val="4"/>
  </w:num>
  <w:num w:numId="8" w16cid:durableId="2008744433">
    <w:abstractNumId w:val="11"/>
  </w:num>
  <w:num w:numId="9" w16cid:durableId="338853835">
    <w:abstractNumId w:val="6"/>
  </w:num>
  <w:num w:numId="10" w16cid:durableId="2112630113">
    <w:abstractNumId w:val="0"/>
  </w:num>
  <w:num w:numId="11" w16cid:durableId="1971932162">
    <w:abstractNumId w:val="1"/>
  </w:num>
  <w:num w:numId="12" w16cid:durableId="687562628">
    <w:abstractNumId w:val="2"/>
  </w:num>
  <w:num w:numId="13" w16cid:durableId="1508716913">
    <w:abstractNumId w:val="5"/>
  </w:num>
  <w:num w:numId="14" w16cid:durableId="551576864">
    <w:abstractNumId w:val="15"/>
  </w:num>
  <w:num w:numId="15" w16cid:durableId="951860332">
    <w:abstractNumId w:val="14"/>
  </w:num>
  <w:num w:numId="16" w16cid:durableId="2082672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000B"/>
    <w:rsid w:val="00026A79"/>
    <w:rsid w:val="00034B77"/>
    <w:rsid w:val="00043A7D"/>
    <w:rsid w:val="00075AB8"/>
    <w:rsid w:val="000A74E4"/>
    <w:rsid w:val="000E5966"/>
    <w:rsid w:val="000E6E70"/>
    <w:rsid w:val="000F24AE"/>
    <w:rsid w:val="000F7189"/>
    <w:rsid w:val="00106237"/>
    <w:rsid w:val="00112173"/>
    <w:rsid w:val="00121237"/>
    <w:rsid w:val="001239AA"/>
    <w:rsid w:val="00154EDC"/>
    <w:rsid w:val="00155439"/>
    <w:rsid w:val="00161B02"/>
    <w:rsid w:val="00161B79"/>
    <w:rsid w:val="001674ED"/>
    <w:rsid w:val="001679E3"/>
    <w:rsid w:val="00174CF1"/>
    <w:rsid w:val="00185307"/>
    <w:rsid w:val="001C0C3F"/>
    <w:rsid w:val="001F03AC"/>
    <w:rsid w:val="001F1897"/>
    <w:rsid w:val="001F2CE5"/>
    <w:rsid w:val="001F7657"/>
    <w:rsid w:val="002003CC"/>
    <w:rsid w:val="00207F1D"/>
    <w:rsid w:val="002232A0"/>
    <w:rsid w:val="002458AB"/>
    <w:rsid w:val="00246340"/>
    <w:rsid w:val="00251054"/>
    <w:rsid w:val="00251D7A"/>
    <w:rsid w:val="002637AC"/>
    <w:rsid w:val="00282959"/>
    <w:rsid w:val="00282ED0"/>
    <w:rsid w:val="00285094"/>
    <w:rsid w:val="00285658"/>
    <w:rsid w:val="002869F7"/>
    <w:rsid w:val="002A4328"/>
    <w:rsid w:val="002C19C5"/>
    <w:rsid w:val="002E1575"/>
    <w:rsid w:val="002F1F70"/>
    <w:rsid w:val="00330608"/>
    <w:rsid w:val="00352567"/>
    <w:rsid w:val="0037263D"/>
    <w:rsid w:val="00391C6A"/>
    <w:rsid w:val="003A297C"/>
    <w:rsid w:val="003E4C61"/>
    <w:rsid w:val="003F3F82"/>
    <w:rsid w:val="00427B59"/>
    <w:rsid w:val="004321E9"/>
    <w:rsid w:val="00437C60"/>
    <w:rsid w:val="00481EF8"/>
    <w:rsid w:val="00486F5A"/>
    <w:rsid w:val="00492B07"/>
    <w:rsid w:val="00493111"/>
    <w:rsid w:val="004D0F4B"/>
    <w:rsid w:val="004D4A10"/>
    <w:rsid w:val="004E6741"/>
    <w:rsid w:val="004F06C6"/>
    <w:rsid w:val="004F7AF6"/>
    <w:rsid w:val="00507B77"/>
    <w:rsid w:val="005342ED"/>
    <w:rsid w:val="0053585C"/>
    <w:rsid w:val="00546A23"/>
    <w:rsid w:val="005507AE"/>
    <w:rsid w:val="00594394"/>
    <w:rsid w:val="005971E9"/>
    <w:rsid w:val="005A4F5C"/>
    <w:rsid w:val="005A59F3"/>
    <w:rsid w:val="005C0B10"/>
    <w:rsid w:val="005C0D6D"/>
    <w:rsid w:val="005C63A5"/>
    <w:rsid w:val="005D3BC8"/>
    <w:rsid w:val="005E0985"/>
    <w:rsid w:val="005E2CC0"/>
    <w:rsid w:val="005F53D9"/>
    <w:rsid w:val="005F5BF0"/>
    <w:rsid w:val="0060538F"/>
    <w:rsid w:val="00615486"/>
    <w:rsid w:val="006162F6"/>
    <w:rsid w:val="00640570"/>
    <w:rsid w:val="006518D1"/>
    <w:rsid w:val="00652F79"/>
    <w:rsid w:val="00653619"/>
    <w:rsid w:val="00671AEB"/>
    <w:rsid w:val="0068491A"/>
    <w:rsid w:val="00696571"/>
    <w:rsid w:val="00696FF0"/>
    <w:rsid w:val="006B04F4"/>
    <w:rsid w:val="006B382D"/>
    <w:rsid w:val="006C16A8"/>
    <w:rsid w:val="006E271F"/>
    <w:rsid w:val="006F1B60"/>
    <w:rsid w:val="00705218"/>
    <w:rsid w:val="00720E1C"/>
    <w:rsid w:val="007363FE"/>
    <w:rsid w:val="00745F3C"/>
    <w:rsid w:val="00747B14"/>
    <w:rsid w:val="00765455"/>
    <w:rsid w:val="00784BC6"/>
    <w:rsid w:val="00784E6A"/>
    <w:rsid w:val="007A25B9"/>
    <w:rsid w:val="007B436F"/>
    <w:rsid w:val="007C14FF"/>
    <w:rsid w:val="008020E7"/>
    <w:rsid w:val="00860FD6"/>
    <w:rsid w:val="00867EA7"/>
    <w:rsid w:val="008909B3"/>
    <w:rsid w:val="008A215C"/>
    <w:rsid w:val="008A590A"/>
    <w:rsid w:val="008B4F1B"/>
    <w:rsid w:val="008D00CF"/>
    <w:rsid w:val="008D13C3"/>
    <w:rsid w:val="008E08C8"/>
    <w:rsid w:val="00903579"/>
    <w:rsid w:val="00920ED8"/>
    <w:rsid w:val="00931CDE"/>
    <w:rsid w:val="00944935"/>
    <w:rsid w:val="00945776"/>
    <w:rsid w:val="00946DEF"/>
    <w:rsid w:val="00950448"/>
    <w:rsid w:val="00960AC8"/>
    <w:rsid w:val="00960B72"/>
    <w:rsid w:val="00973DA8"/>
    <w:rsid w:val="00977371"/>
    <w:rsid w:val="009B5FD9"/>
    <w:rsid w:val="009F782E"/>
    <w:rsid w:val="00A14EE0"/>
    <w:rsid w:val="00A31369"/>
    <w:rsid w:val="00A566D6"/>
    <w:rsid w:val="00A87F6A"/>
    <w:rsid w:val="00AB1CDB"/>
    <w:rsid w:val="00AB332C"/>
    <w:rsid w:val="00AB5417"/>
    <w:rsid w:val="00AB6974"/>
    <w:rsid w:val="00AF452B"/>
    <w:rsid w:val="00AF5432"/>
    <w:rsid w:val="00AF6F54"/>
    <w:rsid w:val="00B01C91"/>
    <w:rsid w:val="00B05D9F"/>
    <w:rsid w:val="00B27E49"/>
    <w:rsid w:val="00B50DCB"/>
    <w:rsid w:val="00B77AD6"/>
    <w:rsid w:val="00B80E08"/>
    <w:rsid w:val="00BA69F7"/>
    <w:rsid w:val="00BC1535"/>
    <w:rsid w:val="00BC2A4F"/>
    <w:rsid w:val="00BE4FEC"/>
    <w:rsid w:val="00C35099"/>
    <w:rsid w:val="00C4773F"/>
    <w:rsid w:val="00C567BE"/>
    <w:rsid w:val="00C57F5D"/>
    <w:rsid w:val="00CA1C8E"/>
    <w:rsid w:val="00CC5E34"/>
    <w:rsid w:val="00CE17DC"/>
    <w:rsid w:val="00CE4799"/>
    <w:rsid w:val="00D172F9"/>
    <w:rsid w:val="00D228E4"/>
    <w:rsid w:val="00D31434"/>
    <w:rsid w:val="00D4336A"/>
    <w:rsid w:val="00D45BF5"/>
    <w:rsid w:val="00D47063"/>
    <w:rsid w:val="00D61F5A"/>
    <w:rsid w:val="00D67063"/>
    <w:rsid w:val="00D74322"/>
    <w:rsid w:val="00D850BF"/>
    <w:rsid w:val="00D9092A"/>
    <w:rsid w:val="00D915FA"/>
    <w:rsid w:val="00DA5699"/>
    <w:rsid w:val="00DB6DD1"/>
    <w:rsid w:val="00DC6253"/>
    <w:rsid w:val="00DD774D"/>
    <w:rsid w:val="00DF5AB9"/>
    <w:rsid w:val="00E21325"/>
    <w:rsid w:val="00E40B27"/>
    <w:rsid w:val="00E548A2"/>
    <w:rsid w:val="00E55B8D"/>
    <w:rsid w:val="00E57EE0"/>
    <w:rsid w:val="00EA2646"/>
    <w:rsid w:val="00EA2B7F"/>
    <w:rsid w:val="00EB55DD"/>
    <w:rsid w:val="00EE37C6"/>
    <w:rsid w:val="00EF09C9"/>
    <w:rsid w:val="00F1070A"/>
    <w:rsid w:val="00F1166E"/>
    <w:rsid w:val="00F13841"/>
    <w:rsid w:val="00F221AE"/>
    <w:rsid w:val="00F321AA"/>
    <w:rsid w:val="00F42E93"/>
    <w:rsid w:val="00F87FF2"/>
    <w:rsid w:val="00F9142C"/>
    <w:rsid w:val="00F937EA"/>
    <w:rsid w:val="00FA72E2"/>
    <w:rsid w:val="00FB03DA"/>
    <w:rsid w:val="00FB16E1"/>
    <w:rsid w:val="00FC1766"/>
    <w:rsid w:val="00FC2594"/>
    <w:rsid w:val="00FE76FB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23D06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943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04F4"/>
    <w:rPr>
      <w:color w:val="808080"/>
    </w:rPr>
  </w:style>
  <w:style w:type="paragraph" w:styleId="NormalWeb">
    <w:name w:val="Normal (Web)"/>
    <w:basedOn w:val="Normal"/>
    <w:uiPriority w:val="99"/>
    <w:unhideWhenUsed/>
    <w:rsid w:val="0015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E54460-D5D2-EF4B-94F9-1FD733A87ED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2FF65-74A2-3140-AA5D-16B320EC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2023-09-15T01:22:00Z</cp:lastPrinted>
  <dcterms:created xsi:type="dcterms:W3CDTF">2023-09-23T01:54:00Z</dcterms:created>
  <dcterms:modified xsi:type="dcterms:W3CDTF">2023-09-23T01:54:00Z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documentId_341</vt:lpwstr>
  </property>
  <property fmtid="{D5CDD505-2E9C-101B-9397-08002B2CF9AE}" pid="3" name="grammarly_documentContext">
    <vt:lpwstr>{"goals":[],"domain":"general","emotions":[],"dialect":"american"}</vt:lpwstr>
  </property>
</Properties>
</file>